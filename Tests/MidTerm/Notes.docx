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BD0" w:rsidRDefault="002E6BD0" w:rsidP="002E6BD0">
      <w:pPr>
        <w:pStyle w:val="Heading2"/>
      </w:pPr>
      <w:r>
        <w:t>Chapter 1:</w:t>
      </w:r>
    </w:p>
    <w:p w:rsidR="002E6BD0" w:rsidRDefault="002E6BD0" w:rsidP="002E6BD0"/>
    <w:p w:rsidR="002E6BD0" w:rsidRDefault="002E6BD0" w:rsidP="002E6BD0">
      <w:r>
        <w:t>Three basic components of computer security:</w:t>
      </w:r>
    </w:p>
    <w:p w:rsidR="002E6BD0" w:rsidRDefault="002E6BD0" w:rsidP="002E6BD0">
      <w:r w:rsidRPr="002E6BD0">
        <w:rPr>
          <w:i/>
        </w:rPr>
        <w:t>Confidentiality</w:t>
      </w:r>
      <w:r>
        <w:t>: The concealment of information or resources.</w:t>
      </w:r>
    </w:p>
    <w:p w:rsidR="002E6BD0" w:rsidRDefault="002E6BD0" w:rsidP="002E6BD0">
      <w:r>
        <w:rPr>
          <w:i/>
        </w:rPr>
        <w:t>Integrity</w:t>
      </w:r>
      <w:r>
        <w:t xml:space="preserve">: The trustworthiness of data or resources, preventing unauthorized changes. </w:t>
      </w:r>
    </w:p>
    <w:p w:rsidR="002E6BD0" w:rsidRDefault="002E6BD0" w:rsidP="002E6BD0">
      <w:pPr>
        <w:rPr>
          <w:i/>
        </w:rPr>
      </w:pPr>
      <w:r>
        <w:rPr>
          <w:i/>
        </w:rPr>
        <w:t xml:space="preserve">Availability: </w:t>
      </w:r>
      <w:r w:rsidRPr="002E6BD0">
        <w:t>The ability to use information or resources</w:t>
      </w:r>
      <w:r>
        <w:t xml:space="preserve"> (reliability)</w:t>
      </w:r>
      <w:r w:rsidRPr="002E6BD0">
        <w:t>.</w:t>
      </w:r>
      <w:r>
        <w:rPr>
          <w:i/>
        </w:rPr>
        <w:t xml:space="preserve"> </w:t>
      </w:r>
    </w:p>
    <w:p w:rsidR="00FF7388" w:rsidRDefault="00FF7388" w:rsidP="002E6BD0"/>
    <w:p w:rsidR="00FF7388" w:rsidRDefault="00FF7388" w:rsidP="002E6BD0">
      <w:r>
        <w:t>Threat Model:</w:t>
      </w:r>
      <w:bookmarkStart w:id="0" w:name="_GoBack"/>
      <w:bookmarkEnd w:id="0"/>
    </w:p>
    <w:p w:rsidR="00FF7388" w:rsidRDefault="00FF7388" w:rsidP="002E6BD0">
      <w:r>
        <w:t xml:space="preserve">Classifications: Deception (fake news), Disruption (prevent operation), </w:t>
      </w:r>
      <w:r w:rsidR="00BE6C07">
        <w:t>Usurpation</w:t>
      </w:r>
      <w:r>
        <w:t xml:space="preserve"> (unauthorized control), Disclosure.</w:t>
      </w:r>
    </w:p>
    <w:p w:rsidR="00FF7388" w:rsidRDefault="00FF7388" w:rsidP="002E6BD0">
      <w:r>
        <w:t>Characterizations: Alteration, Spoofing, Repudiation, Denial of Receipt, Delay, Denial of Service.</w:t>
      </w:r>
    </w:p>
    <w:p w:rsidR="002E6BD0" w:rsidRDefault="002E6BD0" w:rsidP="002E6BD0"/>
    <w:p w:rsidR="002E6BD0" w:rsidRDefault="002E6BD0" w:rsidP="002E6BD0">
      <w:r>
        <w:t>Policy and Mechanism:</w:t>
      </w:r>
    </w:p>
    <w:p w:rsidR="002E6BD0" w:rsidRDefault="00FF7388" w:rsidP="002E6BD0">
      <w:r>
        <w:rPr>
          <w:i/>
        </w:rPr>
        <w:t>Security</w:t>
      </w:r>
      <w:r w:rsidR="002E6BD0">
        <w:rPr>
          <w:i/>
        </w:rPr>
        <w:t xml:space="preserve"> Policy</w:t>
      </w:r>
      <w:r w:rsidR="002E6BD0">
        <w:t>: A statement of what is, and what is not allowed.</w:t>
      </w:r>
    </w:p>
    <w:p w:rsidR="002E6BD0" w:rsidRDefault="002E6BD0" w:rsidP="002E6BD0">
      <w:r>
        <w:rPr>
          <w:i/>
        </w:rPr>
        <w:t>Security Mechanism</w:t>
      </w:r>
      <w:r>
        <w:t xml:space="preserve">: A method, tool or procedure for enforcing a security policy. </w:t>
      </w:r>
    </w:p>
    <w:p w:rsidR="002E6BD0" w:rsidRDefault="002E6BD0" w:rsidP="002E6BD0"/>
    <w:p w:rsidR="002E6BD0" w:rsidRDefault="002E6BD0" w:rsidP="002E6BD0">
      <w:r>
        <w:t>Assumptions and Trust:</w:t>
      </w:r>
    </w:p>
    <w:p w:rsidR="00613B31" w:rsidRDefault="00613B31" w:rsidP="002E6BD0">
      <w:r>
        <w:rPr>
          <w:i/>
        </w:rPr>
        <w:t>Trust</w:t>
      </w:r>
      <w:r>
        <w:t xml:space="preserve">: Your belief the system is trustworthy. </w:t>
      </w:r>
    </w:p>
    <w:p w:rsidR="00613B31" w:rsidRPr="00613B31" w:rsidRDefault="00613B31" w:rsidP="002E6BD0">
      <w:r>
        <w:rPr>
          <w:i/>
        </w:rPr>
        <w:t>Assurance</w:t>
      </w:r>
      <w:r>
        <w:t>: Level at which the security mechanism implements the policy.</w:t>
      </w:r>
    </w:p>
    <w:p w:rsidR="002E6BD0" w:rsidRDefault="00FF7388" w:rsidP="002E6BD0">
      <w:r>
        <w:t xml:space="preserve">Let P be the set of all possible states, Q be the set of secure states, R be the set of states restricted by the security system. </w:t>
      </w:r>
    </w:p>
    <w:p w:rsidR="00FF7388" w:rsidRDefault="00FF7388" w:rsidP="002E6BD0">
      <w:r>
        <w:t xml:space="preserve">A security mechanism is </w:t>
      </w:r>
      <w:r w:rsidRPr="00FF7388">
        <w:rPr>
          <w:i/>
        </w:rPr>
        <w:t>secure</w:t>
      </w:r>
      <w:r>
        <w:t xml:space="preserve"> if R in Q, </w:t>
      </w:r>
      <w:r>
        <w:rPr>
          <w:i/>
        </w:rPr>
        <w:t xml:space="preserve">precise </w:t>
      </w:r>
      <w:r>
        <w:t xml:space="preserve">if R = Q, and </w:t>
      </w:r>
      <w:r w:rsidRPr="00FF7388">
        <w:rPr>
          <w:i/>
        </w:rPr>
        <w:t>broad</w:t>
      </w:r>
      <w:r>
        <w:t xml:space="preserve"> if there are some states r not in Q.</w:t>
      </w:r>
    </w:p>
    <w:p w:rsidR="00FF7388" w:rsidRDefault="00FF7388" w:rsidP="002E6BD0"/>
    <w:p w:rsidR="00FF7388" w:rsidRPr="00FF7388" w:rsidRDefault="00FF7388" w:rsidP="002E6BD0">
      <w:r>
        <w:rPr>
          <w:i/>
        </w:rPr>
        <w:t>Specification</w:t>
      </w:r>
      <w:r>
        <w:t>: A statement of the desired functioning of the system.</w:t>
      </w:r>
    </w:p>
    <w:p w:rsidR="00FF7388" w:rsidRDefault="00FF7388" w:rsidP="00FF7388">
      <w:pPr>
        <w:ind w:left="720"/>
      </w:pPr>
      <w:r>
        <w:t xml:space="preserve">A system is said to </w:t>
      </w:r>
      <w:r>
        <w:rPr>
          <w:i/>
        </w:rPr>
        <w:t xml:space="preserve">satisfy </w:t>
      </w:r>
      <w:r>
        <w:t xml:space="preserve">a specification if the specification correctly states how the system will function. </w:t>
      </w:r>
    </w:p>
    <w:p w:rsidR="00FF7388" w:rsidRDefault="00FF7388" w:rsidP="002E6BD0">
      <w:r>
        <w:rPr>
          <w:i/>
        </w:rPr>
        <w:t>Design</w:t>
      </w:r>
      <w:r>
        <w:t>: Translates the specifications into components that will implement them.</w:t>
      </w:r>
    </w:p>
    <w:p w:rsidR="00FF7388" w:rsidRPr="00FF7388" w:rsidRDefault="00FF7388" w:rsidP="002E6BD0">
      <w:r>
        <w:rPr>
          <w:i/>
        </w:rPr>
        <w:t>Implementation</w:t>
      </w:r>
      <w:r>
        <w:t>: Creates a system that satisfies the design.</w:t>
      </w:r>
    </w:p>
    <w:p w:rsidR="00FF7388" w:rsidRPr="00FF7388" w:rsidRDefault="00FF7388" w:rsidP="00613B31">
      <w:pPr>
        <w:ind w:firstLine="720"/>
      </w:pPr>
      <w:r>
        <w:t xml:space="preserve">A program is </w:t>
      </w:r>
      <w:r w:rsidRPr="00FF7388">
        <w:rPr>
          <w:i/>
        </w:rPr>
        <w:t>correct</w:t>
      </w:r>
      <w:r>
        <w:rPr>
          <w:i/>
        </w:rPr>
        <w:t xml:space="preserve"> </w:t>
      </w:r>
      <w:r w:rsidRPr="00FF7388">
        <w:t>if its implementation performs as specified.</w:t>
      </w:r>
    </w:p>
    <w:p w:rsidR="002E6BD0" w:rsidRDefault="002E6BD0" w:rsidP="002E6BD0"/>
    <w:p w:rsidR="002E6BD0" w:rsidRDefault="002E6BD0" w:rsidP="002E6BD0">
      <w:pPr>
        <w:pStyle w:val="Heading2"/>
      </w:pPr>
      <w:r>
        <w:t xml:space="preserve">Chapter </w:t>
      </w:r>
      <w:r>
        <w:t>2</w:t>
      </w:r>
      <w:r>
        <w:t>:</w:t>
      </w:r>
    </w:p>
    <w:p w:rsidR="00613B31" w:rsidRDefault="00613B31" w:rsidP="00613B31"/>
    <w:p w:rsidR="00613B31" w:rsidRDefault="00613B31" w:rsidP="00613B31">
      <w:r>
        <w:t>Protection State:</w:t>
      </w:r>
    </w:p>
    <w:p w:rsidR="00613B31" w:rsidRPr="00613B31" w:rsidRDefault="00613B31" w:rsidP="00613B31">
      <w:r>
        <w:rPr>
          <w:i/>
        </w:rPr>
        <w:t>State</w:t>
      </w:r>
      <w:r>
        <w:t xml:space="preserve">: The collection of the current </w:t>
      </w:r>
      <w:proofErr w:type="spellStart"/>
      <w:r>
        <w:t>valu</w:t>
      </w:r>
      <w:proofErr w:type="spellEnd"/>
    </w:p>
    <w:p w:rsidR="002E6BD0" w:rsidRDefault="002E6BD0" w:rsidP="002E6BD0">
      <w:pPr>
        <w:pStyle w:val="Heading2"/>
      </w:pPr>
    </w:p>
    <w:p w:rsidR="002E6BD0" w:rsidRDefault="002E6BD0" w:rsidP="002E6BD0">
      <w:pPr>
        <w:pStyle w:val="Heading2"/>
      </w:pPr>
      <w:r>
        <w:t xml:space="preserve">Chapter </w:t>
      </w:r>
      <w:r>
        <w:t>3</w:t>
      </w:r>
      <w:r>
        <w:t>:</w:t>
      </w:r>
    </w:p>
    <w:p w:rsidR="002E6BD0" w:rsidRDefault="002E6BD0" w:rsidP="002E6BD0">
      <w:pPr>
        <w:pStyle w:val="Heading2"/>
      </w:pPr>
    </w:p>
    <w:p w:rsidR="002E6BD0" w:rsidRDefault="002E6BD0" w:rsidP="002E6BD0">
      <w:pPr>
        <w:pStyle w:val="Heading2"/>
      </w:pPr>
      <w:r>
        <w:t xml:space="preserve">Chapter </w:t>
      </w:r>
      <w:r>
        <w:t>4</w:t>
      </w:r>
      <w:r>
        <w:t>:</w:t>
      </w:r>
    </w:p>
    <w:p w:rsidR="002E6BD0" w:rsidRDefault="002E6BD0" w:rsidP="002E6BD0">
      <w:pPr>
        <w:pStyle w:val="Heading2"/>
      </w:pPr>
    </w:p>
    <w:p w:rsidR="002E6BD0" w:rsidRDefault="002E6BD0" w:rsidP="002E6BD0">
      <w:pPr>
        <w:pStyle w:val="Heading2"/>
      </w:pPr>
      <w:r>
        <w:t xml:space="preserve">Chapter </w:t>
      </w:r>
      <w:r>
        <w:t>5</w:t>
      </w:r>
      <w:r>
        <w:t>:</w:t>
      </w:r>
    </w:p>
    <w:p w:rsidR="002E6BD0" w:rsidRDefault="002E6BD0" w:rsidP="002E6BD0">
      <w:pPr>
        <w:pStyle w:val="Heading2"/>
      </w:pPr>
    </w:p>
    <w:p w:rsidR="002E6BD0" w:rsidRDefault="002E6BD0" w:rsidP="002E6BD0">
      <w:pPr>
        <w:pStyle w:val="Heading2"/>
      </w:pPr>
      <w:r>
        <w:t xml:space="preserve">Chapter </w:t>
      </w:r>
      <w:r>
        <w:t>6</w:t>
      </w:r>
      <w:r>
        <w:t>:</w:t>
      </w:r>
    </w:p>
    <w:p w:rsidR="002E6BD0" w:rsidRDefault="002E6BD0" w:rsidP="002E6BD0">
      <w:pPr>
        <w:pStyle w:val="Heading2"/>
      </w:pPr>
    </w:p>
    <w:sectPr w:rsidR="002E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D0"/>
    <w:rsid w:val="002E6BD0"/>
    <w:rsid w:val="00613B31"/>
    <w:rsid w:val="00645252"/>
    <w:rsid w:val="006D3D74"/>
    <w:rsid w:val="0083569A"/>
    <w:rsid w:val="00A9204E"/>
    <w:rsid w:val="00BE6C07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1156"/>
  <w15:chartTrackingRefBased/>
  <w15:docId w15:val="{DE2F92E5-4930-4816-8536-8D8FC924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BD0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z460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55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Whitesides (US), Matthew B</dc:creator>
  <cp:keywords/>
  <dc:description/>
  <cp:lastModifiedBy>Whitesides (US), Matthew B</cp:lastModifiedBy>
  <cp:revision>3</cp:revision>
  <dcterms:created xsi:type="dcterms:W3CDTF">2021-10-15T18:19:00Z</dcterms:created>
  <dcterms:modified xsi:type="dcterms:W3CDTF">2021-10-15T19:14:00Z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